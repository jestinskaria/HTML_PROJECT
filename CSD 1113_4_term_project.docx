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B5" w:rsidRDefault="009926B5">
      <w:pPr>
        <w:spacing w:before="100"/>
        <w:ind w:left="29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77.25pt">
            <v:imagedata r:id="rId7" o:title=""/>
          </v:shape>
        </w:pict>
      </w:r>
    </w:p>
    <w:p w:rsidR="00D42AB5" w:rsidRDefault="00D42AB5">
      <w:pPr>
        <w:spacing w:before="3" w:line="180" w:lineRule="exact"/>
        <w:rPr>
          <w:sz w:val="18"/>
          <w:szCs w:val="18"/>
        </w:rPr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9926B5">
      <w:pPr>
        <w:spacing w:line="480" w:lineRule="exact"/>
        <w:ind w:left="3157"/>
        <w:rPr>
          <w:rFonts w:ascii="Tahoma" w:eastAsia="Tahoma" w:hAnsi="Tahoma" w:cs="Tahoma"/>
          <w:sz w:val="42"/>
          <w:szCs w:val="42"/>
        </w:rPr>
      </w:pPr>
      <w:r>
        <w:rPr>
          <w:rFonts w:ascii="Tahoma" w:eastAsia="Tahoma" w:hAnsi="Tahoma" w:cs="Tahoma"/>
          <w:w w:val="95"/>
          <w:position w:val="-2"/>
          <w:sz w:val="42"/>
          <w:szCs w:val="42"/>
          <w:u w:val="thick" w:color="000000"/>
        </w:rPr>
        <w:t>Web Technologies I</w:t>
      </w:r>
    </w:p>
    <w:p w:rsidR="00D42AB5" w:rsidRDefault="00D42AB5">
      <w:pPr>
        <w:spacing w:line="200" w:lineRule="exact"/>
      </w:pPr>
    </w:p>
    <w:p w:rsidR="00D42AB5" w:rsidRDefault="00D42AB5">
      <w:pPr>
        <w:spacing w:before="19" w:line="260" w:lineRule="exact"/>
        <w:rPr>
          <w:sz w:val="26"/>
          <w:szCs w:val="26"/>
        </w:rPr>
      </w:pPr>
    </w:p>
    <w:p w:rsidR="00D42AB5" w:rsidRDefault="009926B5">
      <w:pPr>
        <w:spacing w:line="480" w:lineRule="exact"/>
        <w:ind w:left="3470" w:right="3490"/>
        <w:jc w:val="center"/>
        <w:rPr>
          <w:rFonts w:ascii="Tahoma" w:eastAsia="Tahoma" w:hAnsi="Tahoma" w:cs="Tahoma"/>
          <w:sz w:val="42"/>
          <w:szCs w:val="42"/>
        </w:rPr>
      </w:pPr>
      <w:r>
        <w:rPr>
          <w:rFonts w:ascii="Tahoma" w:eastAsia="Tahoma" w:hAnsi="Tahoma" w:cs="Tahoma"/>
          <w:w w:val="95"/>
          <w:position w:val="-2"/>
          <w:sz w:val="42"/>
          <w:szCs w:val="42"/>
          <w:u w:val="thick" w:color="000000"/>
        </w:rPr>
        <w:t>TERM PROJECT</w:t>
      </w:r>
    </w:p>
    <w:p w:rsidR="00D42AB5" w:rsidRDefault="00D42AB5">
      <w:pPr>
        <w:spacing w:before="9" w:line="140" w:lineRule="exact"/>
        <w:rPr>
          <w:sz w:val="15"/>
          <w:szCs w:val="15"/>
        </w:rPr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9926B5">
      <w:pPr>
        <w:spacing w:before="14"/>
        <w:ind w:left="3177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b/>
          <w:sz w:val="28"/>
          <w:szCs w:val="28"/>
        </w:rPr>
        <w:t>I</w:t>
      </w:r>
      <w:r>
        <w:rPr>
          <w:rFonts w:ascii="Tahoma" w:eastAsia="Tahoma" w:hAnsi="Tahoma" w:cs="Tahoma"/>
          <w:b/>
          <w:sz w:val="22"/>
          <w:szCs w:val="22"/>
        </w:rPr>
        <w:t>NSTRUCTOR</w:t>
      </w:r>
      <w:r>
        <w:rPr>
          <w:rFonts w:ascii="Tahoma" w:eastAsia="Tahoma" w:hAnsi="Tahoma" w:cs="Tahoma"/>
          <w:b/>
          <w:sz w:val="28"/>
          <w:szCs w:val="28"/>
        </w:rPr>
        <w:t xml:space="preserve">:   </w:t>
      </w:r>
      <w:proofErr w:type="spellStart"/>
      <w:r>
        <w:rPr>
          <w:rFonts w:ascii="Tahoma" w:eastAsia="Tahoma" w:hAnsi="Tahoma" w:cs="Tahoma"/>
          <w:w w:val="96"/>
          <w:sz w:val="30"/>
          <w:szCs w:val="30"/>
        </w:rPr>
        <w:t>Rubem</w:t>
      </w:r>
      <w:proofErr w:type="spellEnd"/>
      <w:r>
        <w:rPr>
          <w:rFonts w:ascii="Tahoma" w:eastAsia="Tahoma" w:hAnsi="Tahoma" w:cs="Tahoma"/>
          <w:sz w:val="30"/>
          <w:szCs w:val="30"/>
        </w:rPr>
        <w:t xml:space="preserve"> </w:t>
      </w:r>
      <w:r>
        <w:rPr>
          <w:rFonts w:ascii="Tahoma" w:eastAsia="Tahoma" w:hAnsi="Tahoma" w:cs="Tahoma"/>
          <w:w w:val="96"/>
          <w:sz w:val="30"/>
          <w:szCs w:val="30"/>
        </w:rPr>
        <w:t>Linn</w:t>
      </w:r>
    </w:p>
    <w:p w:rsidR="00D42AB5" w:rsidRDefault="00D42AB5">
      <w:pPr>
        <w:spacing w:before="5" w:line="100" w:lineRule="exact"/>
        <w:rPr>
          <w:sz w:val="10"/>
          <w:szCs w:val="10"/>
        </w:rPr>
      </w:pPr>
    </w:p>
    <w:p w:rsidR="00D42AB5" w:rsidRDefault="009926B5">
      <w:pPr>
        <w:ind w:left="3947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b/>
          <w:sz w:val="28"/>
          <w:szCs w:val="28"/>
        </w:rPr>
        <w:t>C</w:t>
      </w:r>
      <w:r>
        <w:rPr>
          <w:rFonts w:ascii="Tahoma" w:eastAsia="Tahoma" w:hAnsi="Tahoma" w:cs="Tahoma"/>
          <w:b/>
          <w:sz w:val="22"/>
          <w:szCs w:val="22"/>
        </w:rPr>
        <w:t>LASS</w:t>
      </w:r>
      <w:r>
        <w:rPr>
          <w:rFonts w:ascii="Tahoma" w:eastAsia="Tahoma" w:hAnsi="Tahoma" w:cs="Tahoma"/>
          <w:b/>
          <w:sz w:val="28"/>
          <w:szCs w:val="28"/>
        </w:rPr>
        <w:t xml:space="preserve">:   </w:t>
      </w:r>
      <w:r>
        <w:rPr>
          <w:rFonts w:ascii="Tahoma" w:eastAsia="Tahoma" w:hAnsi="Tahoma" w:cs="Tahoma"/>
          <w:w w:val="96"/>
          <w:sz w:val="30"/>
          <w:szCs w:val="30"/>
        </w:rPr>
        <w:t>Fall</w:t>
      </w:r>
      <w:r>
        <w:rPr>
          <w:rFonts w:ascii="Tahoma" w:eastAsia="Tahoma" w:hAnsi="Tahoma" w:cs="Tahoma"/>
          <w:sz w:val="30"/>
          <w:szCs w:val="30"/>
        </w:rPr>
        <w:t xml:space="preserve"> </w:t>
      </w:r>
      <w:r>
        <w:rPr>
          <w:rFonts w:ascii="Tahoma" w:eastAsia="Tahoma" w:hAnsi="Tahoma" w:cs="Tahoma"/>
          <w:w w:val="96"/>
          <w:sz w:val="30"/>
          <w:szCs w:val="30"/>
        </w:rPr>
        <w:t>2018</w:t>
      </w:r>
      <w:r>
        <w:rPr>
          <w:rFonts w:ascii="Tahoma" w:eastAsia="Tahoma" w:hAnsi="Tahoma" w:cs="Tahoma"/>
          <w:sz w:val="30"/>
          <w:szCs w:val="30"/>
        </w:rPr>
        <w:t xml:space="preserve"> </w:t>
      </w:r>
      <w:r>
        <w:rPr>
          <w:rFonts w:ascii="Tahoma" w:eastAsia="Tahoma" w:hAnsi="Tahoma" w:cs="Tahoma"/>
          <w:w w:val="96"/>
          <w:sz w:val="30"/>
          <w:szCs w:val="30"/>
        </w:rPr>
        <w:t>(CSD</w:t>
      </w:r>
      <w:r>
        <w:rPr>
          <w:rFonts w:ascii="Tahoma" w:eastAsia="Tahoma" w:hAnsi="Tahoma" w:cs="Tahoma"/>
          <w:sz w:val="30"/>
          <w:szCs w:val="30"/>
        </w:rPr>
        <w:t xml:space="preserve"> </w:t>
      </w:r>
      <w:r>
        <w:rPr>
          <w:rFonts w:ascii="Tahoma" w:eastAsia="Tahoma" w:hAnsi="Tahoma" w:cs="Tahoma"/>
          <w:w w:val="96"/>
          <w:sz w:val="30"/>
          <w:szCs w:val="30"/>
        </w:rPr>
        <w:t>1113_4)</w:t>
      </w:r>
    </w:p>
    <w:p w:rsidR="00D42AB5" w:rsidRDefault="00D42AB5">
      <w:pPr>
        <w:spacing w:line="180" w:lineRule="exact"/>
        <w:rPr>
          <w:sz w:val="18"/>
          <w:szCs w:val="18"/>
        </w:rPr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9926B5">
      <w:pPr>
        <w:spacing w:line="232" w:lineRule="auto"/>
        <w:ind w:left="2172" w:right="2168"/>
        <w:rPr>
          <w:rFonts w:ascii="Tahoma" w:eastAsia="Tahoma" w:hAnsi="Tahoma" w:cs="Tahoma"/>
          <w:sz w:val="34"/>
          <w:szCs w:val="34"/>
        </w:rPr>
      </w:pPr>
      <w:r>
        <w:rPr>
          <w:rFonts w:ascii="Tahoma" w:eastAsia="Tahoma" w:hAnsi="Tahoma" w:cs="Tahoma"/>
          <w:w w:val="96"/>
          <w:sz w:val="34"/>
          <w:szCs w:val="34"/>
        </w:rPr>
        <w:t>The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term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project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brings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together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what has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been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covered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in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this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course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and what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you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have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practiced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in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the exercises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to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create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a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website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with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at least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four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HTML5</w:t>
      </w:r>
      <w:r>
        <w:rPr>
          <w:rFonts w:ascii="Tahoma" w:eastAsia="Tahoma" w:hAnsi="Tahoma" w:cs="Tahoma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sz w:val="34"/>
          <w:szCs w:val="34"/>
        </w:rPr>
        <w:t>pages.</w:t>
      </w:r>
    </w:p>
    <w:p w:rsidR="00D42AB5" w:rsidRDefault="009926B5">
      <w:pPr>
        <w:spacing w:line="380" w:lineRule="exact"/>
        <w:ind w:left="2532"/>
        <w:rPr>
          <w:rFonts w:ascii="Tahoma" w:eastAsia="Tahoma" w:hAnsi="Tahoma" w:cs="Tahoma"/>
          <w:sz w:val="34"/>
          <w:szCs w:val="34"/>
        </w:rPr>
      </w:pPr>
      <w:r>
        <w:pict>
          <v:group id="_x0000_s1078" style="position:absolute;left:0;text-align:left;margin-left:164.05pt;margin-top:-97.4pt;width:291.2pt;height:117.65pt;z-index:-251664384;mso-position-horizontal-relative:page" coordorigin="3281,-1948" coordsize="5824,2353">
            <v:shape id="_x0000_s1082" style="position:absolute;left:3292;top:-1937;width:5802;height:0" coordorigin="3292,-1937" coordsize="5802,0" path="m3292,-1937r5802,e" filled="f" strokeweight=".6pt">
              <v:path arrowok="t"/>
            </v:shape>
            <v:shape id="_x0000_s1081" style="position:absolute;left:3287;top:-1942;width:0;height:2341" coordorigin="3287,-1942" coordsize="0,2341" path="m3287,-1942r,2341e" filled="f" strokeweight=".6pt">
              <v:path arrowok="t"/>
            </v:shape>
            <v:shape id="_x0000_s1080" style="position:absolute;left:3292;top:394;width:5802;height:0" coordorigin="3292,394" coordsize="5802,0" path="m3292,394r5802,e" filled="f" strokeweight=".6pt">
              <v:path arrowok="t"/>
            </v:shape>
            <v:shape id="_x0000_s1079" style="position:absolute;left:9099;top:-1942;width:0;height:2341" coordorigin="9099,-1942" coordsize="0,2341" path="m9099,-1942r,2341e" filled="f" strokeweight=".6pt">
              <v:path arrowok="t"/>
            </v:shape>
            <w10:wrap anchorx="page"/>
          </v:group>
        </w:pict>
      </w:r>
      <w:r>
        <w:rPr>
          <w:position w:val="-2"/>
          <w:sz w:val="32"/>
          <w:szCs w:val="32"/>
        </w:rPr>
        <w:t xml:space="preserve">   </w:t>
      </w:r>
      <w:r>
        <w:rPr>
          <w:rFonts w:ascii="Tahoma" w:eastAsia="Tahoma" w:hAnsi="Tahoma" w:cs="Tahoma"/>
          <w:w w:val="96"/>
          <w:position w:val="-2"/>
          <w:sz w:val="34"/>
          <w:szCs w:val="34"/>
        </w:rPr>
        <w:t>Total</w:t>
      </w:r>
      <w:r>
        <w:rPr>
          <w:rFonts w:ascii="Tahoma" w:eastAsia="Tahoma" w:hAnsi="Tahoma" w:cs="Tahoma"/>
          <w:position w:val="-2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34"/>
          <w:szCs w:val="34"/>
        </w:rPr>
        <w:t>marks:</w:t>
      </w:r>
      <w:r>
        <w:rPr>
          <w:rFonts w:ascii="Tahoma" w:eastAsia="Tahoma" w:hAnsi="Tahoma" w:cs="Tahoma"/>
          <w:position w:val="-2"/>
          <w:sz w:val="34"/>
          <w:szCs w:val="34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34"/>
          <w:szCs w:val="34"/>
        </w:rPr>
        <w:t>100</w:t>
      </w:r>
    </w:p>
    <w:p w:rsidR="00D42AB5" w:rsidRDefault="00D42AB5">
      <w:pPr>
        <w:spacing w:before="6" w:line="160" w:lineRule="exact"/>
        <w:rPr>
          <w:sz w:val="17"/>
          <w:szCs w:val="17"/>
        </w:rPr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3900F4" w:rsidRPr="003900F4" w:rsidRDefault="003900F4" w:rsidP="003900F4">
      <w:pPr>
        <w:tabs>
          <w:tab w:val="left" w:pos="7470"/>
        </w:tabs>
        <w:spacing w:before="12" w:line="331" w:lineRule="auto"/>
        <w:ind w:left="3510" w:right="2350" w:firstLine="450"/>
        <w:rPr>
          <w:rFonts w:ascii="Tahoma" w:eastAsia="Tahoma" w:hAnsi="Tahoma" w:cs="Tahoma"/>
          <w:sz w:val="28"/>
          <w:szCs w:val="28"/>
        </w:rPr>
      </w:pPr>
      <w:r>
        <w:t xml:space="preserve">                            </w:t>
      </w:r>
      <w:r w:rsidR="009926B5">
        <w:rPr>
          <w:rFonts w:ascii="Tahoma" w:eastAsia="Tahoma" w:hAnsi="Tahoma" w:cs="Tahoma"/>
          <w:b/>
          <w:sz w:val="28"/>
          <w:szCs w:val="28"/>
        </w:rPr>
        <w:t>D</w:t>
      </w:r>
      <w:r w:rsidR="009926B5">
        <w:rPr>
          <w:rFonts w:ascii="Tahoma" w:eastAsia="Tahoma" w:hAnsi="Tahoma" w:cs="Tahoma"/>
          <w:b/>
          <w:sz w:val="22"/>
          <w:szCs w:val="22"/>
        </w:rPr>
        <w:t>ATE</w:t>
      </w:r>
      <w:r w:rsidR="009926B5">
        <w:rPr>
          <w:rFonts w:ascii="Tahoma" w:eastAsia="Tahoma" w:hAnsi="Tahoma" w:cs="Tahoma"/>
          <w:b/>
          <w:sz w:val="28"/>
          <w:szCs w:val="28"/>
        </w:rPr>
        <w:t xml:space="preserve">: </w:t>
      </w:r>
      <w:r w:rsidRPr="003900F4">
        <w:rPr>
          <w:rFonts w:ascii="Tahoma" w:eastAsia="Tahoma" w:hAnsi="Tahoma" w:cs="Tahoma"/>
          <w:sz w:val="28"/>
          <w:szCs w:val="28"/>
        </w:rPr>
        <w:t>1-11-2018</w:t>
      </w:r>
    </w:p>
    <w:p w:rsidR="003900F4" w:rsidRPr="003900F4" w:rsidRDefault="003900F4" w:rsidP="003900F4">
      <w:pPr>
        <w:spacing w:before="12" w:line="331" w:lineRule="auto"/>
        <w:ind w:left="2070" w:right="370" w:hanging="401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                            </w:t>
      </w:r>
      <w:r w:rsidR="009926B5">
        <w:rPr>
          <w:rFonts w:ascii="Tahoma" w:eastAsia="Tahoma" w:hAnsi="Tahoma" w:cs="Tahoma"/>
          <w:b/>
          <w:sz w:val="28"/>
          <w:szCs w:val="28"/>
        </w:rPr>
        <w:t>S</w:t>
      </w:r>
      <w:r w:rsidR="009926B5">
        <w:rPr>
          <w:rFonts w:ascii="Tahoma" w:eastAsia="Tahoma" w:hAnsi="Tahoma" w:cs="Tahoma"/>
          <w:b/>
          <w:sz w:val="22"/>
          <w:szCs w:val="22"/>
        </w:rPr>
        <w:t xml:space="preserve">TUDENT </w:t>
      </w:r>
      <w:r w:rsidR="009926B5">
        <w:rPr>
          <w:rFonts w:ascii="Tahoma" w:eastAsia="Tahoma" w:hAnsi="Tahoma" w:cs="Tahoma"/>
          <w:b/>
          <w:sz w:val="28"/>
          <w:szCs w:val="28"/>
        </w:rPr>
        <w:t>N</w:t>
      </w:r>
      <w:r w:rsidR="009926B5">
        <w:rPr>
          <w:rFonts w:ascii="Tahoma" w:eastAsia="Tahoma" w:hAnsi="Tahoma" w:cs="Tahoma"/>
          <w:b/>
          <w:sz w:val="22"/>
          <w:szCs w:val="22"/>
        </w:rPr>
        <w:t>AME</w:t>
      </w:r>
      <w:r w:rsidR="009926B5">
        <w:rPr>
          <w:rFonts w:ascii="Tahoma" w:eastAsia="Tahoma" w:hAnsi="Tahoma" w:cs="Tahoma"/>
          <w:b/>
          <w:sz w:val="28"/>
          <w:szCs w:val="28"/>
        </w:rPr>
        <w:t xml:space="preserve">: </w:t>
      </w:r>
      <w:r w:rsidRPr="003900F4">
        <w:rPr>
          <w:rFonts w:ascii="Tahoma" w:eastAsia="Tahoma" w:hAnsi="Tahoma" w:cs="Tahoma"/>
          <w:sz w:val="28"/>
          <w:szCs w:val="28"/>
        </w:rPr>
        <w:t xml:space="preserve">Bincy Alias, </w:t>
      </w:r>
      <w:proofErr w:type="spellStart"/>
      <w:r w:rsidRPr="003900F4">
        <w:rPr>
          <w:rFonts w:ascii="Tahoma" w:eastAsia="Tahoma" w:hAnsi="Tahoma" w:cs="Tahoma"/>
          <w:sz w:val="28"/>
          <w:szCs w:val="28"/>
        </w:rPr>
        <w:t>Jestin</w:t>
      </w:r>
      <w:proofErr w:type="spellEnd"/>
      <w:r w:rsidRPr="003900F4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Pr="003900F4">
        <w:rPr>
          <w:rFonts w:ascii="Tahoma" w:eastAsia="Tahoma" w:hAnsi="Tahoma" w:cs="Tahoma"/>
          <w:sz w:val="28"/>
          <w:szCs w:val="28"/>
        </w:rPr>
        <w:t>Skaria</w:t>
      </w:r>
      <w:proofErr w:type="spellEnd"/>
      <w:r w:rsidRPr="003900F4">
        <w:rPr>
          <w:rFonts w:ascii="Tahoma" w:eastAsia="Tahoma" w:hAnsi="Tahoma" w:cs="Tahoma"/>
          <w:sz w:val="28"/>
          <w:szCs w:val="28"/>
        </w:rPr>
        <w:t>,</w:t>
      </w:r>
    </w:p>
    <w:p w:rsidR="003900F4" w:rsidRPr="003900F4" w:rsidRDefault="003900F4" w:rsidP="003900F4">
      <w:pPr>
        <w:spacing w:before="12" w:line="331" w:lineRule="auto"/>
        <w:ind w:left="2070" w:right="460" w:hanging="401"/>
        <w:jc w:val="right"/>
        <w:rPr>
          <w:rFonts w:ascii="Tahoma" w:eastAsia="Tahoma" w:hAnsi="Tahoma" w:cs="Tahoma"/>
          <w:sz w:val="28"/>
          <w:szCs w:val="28"/>
        </w:rPr>
      </w:pPr>
      <w:r w:rsidRPr="003900F4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Pr="003900F4">
        <w:rPr>
          <w:rFonts w:ascii="Tahoma" w:eastAsia="Tahoma" w:hAnsi="Tahoma" w:cs="Tahoma"/>
          <w:sz w:val="28"/>
          <w:szCs w:val="28"/>
        </w:rPr>
        <w:t>Keerthi</w:t>
      </w:r>
      <w:proofErr w:type="spellEnd"/>
      <w:r w:rsidRPr="003900F4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Pr="003900F4">
        <w:rPr>
          <w:rFonts w:ascii="Tahoma" w:eastAsia="Tahoma" w:hAnsi="Tahoma" w:cs="Tahoma"/>
          <w:sz w:val="28"/>
          <w:szCs w:val="28"/>
        </w:rPr>
        <w:t>Raveendran</w:t>
      </w:r>
      <w:proofErr w:type="spellEnd"/>
      <w:r w:rsidRPr="003900F4">
        <w:rPr>
          <w:rFonts w:ascii="Tahoma" w:eastAsia="Tahoma" w:hAnsi="Tahoma" w:cs="Tahoma"/>
          <w:sz w:val="28"/>
          <w:szCs w:val="28"/>
        </w:rPr>
        <w:t xml:space="preserve"> </w:t>
      </w:r>
    </w:p>
    <w:p w:rsidR="00D42AB5" w:rsidRPr="003900F4" w:rsidRDefault="003900F4" w:rsidP="003900F4">
      <w:pPr>
        <w:spacing w:before="12" w:line="331" w:lineRule="auto"/>
        <w:ind w:left="2070" w:right="460" w:hanging="401"/>
        <w:jc w:val="center"/>
        <w:rPr>
          <w:rFonts w:ascii="Tahoma" w:eastAsia="Tahoma" w:hAnsi="Tahoma" w:cs="Tahoma"/>
          <w:b/>
          <w:sz w:val="28"/>
          <w:szCs w:val="28"/>
        </w:rPr>
        <w:sectPr w:rsidR="00D42AB5" w:rsidRPr="003900F4">
          <w:footerReference w:type="default" r:id="rId8"/>
          <w:pgSz w:w="12240" w:h="15840"/>
          <w:pgMar w:top="1340" w:right="1200" w:bottom="280" w:left="1220" w:header="0" w:footer="810" w:gutter="0"/>
          <w:cols w:space="720"/>
        </w:sectPr>
      </w:pPr>
      <w:r>
        <w:rPr>
          <w:rFonts w:ascii="Tahoma" w:eastAsia="Tahoma" w:hAnsi="Tahoma" w:cs="Tahoma"/>
          <w:b/>
          <w:sz w:val="28"/>
          <w:szCs w:val="28"/>
        </w:rPr>
        <w:t xml:space="preserve">                         </w:t>
      </w:r>
      <w:r w:rsidR="009926B5">
        <w:rPr>
          <w:rFonts w:ascii="Tahoma" w:eastAsia="Tahoma" w:hAnsi="Tahoma" w:cs="Tahoma"/>
          <w:b/>
          <w:sz w:val="28"/>
          <w:szCs w:val="28"/>
        </w:rPr>
        <w:t>S</w:t>
      </w:r>
      <w:r w:rsidR="009926B5">
        <w:rPr>
          <w:rFonts w:ascii="Tahoma" w:eastAsia="Tahoma" w:hAnsi="Tahoma" w:cs="Tahoma"/>
          <w:b/>
          <w:sz w:val="22"/>
          <w:szCs w:val="22"/>
        </w:rPr>
        <w:t xml:space="preserve">TUDENT </w:t>
      </w:r>
      <w:r w:rsidR="009926B5">
        <w:rPr>
          <w:rFonts w:ascii="Tahoma" w:eastAsia="Tahoma" w:hAnsi="Tahoma" w:cs="Tahoma"/>
          <w:b/>
          <w:sz w:val="28"/>
          <w:szCs w:val="28"/>
        </w:rPr>
        <w:t>N</w:t>
      </w:r>
      <w:r w:rsidR="009926B5">
        <w:rPr>
          <w:rFonts w:ascii="Tahoma" w:eastAsia="Tahoma" w:hAnsi="Tahoma" w:cs="Tahoma"/>
          <w:b/>
          <w:sz w:val="22"/>
          <w:szCs w:val="22"/>
        </w:rPr>
        <w:t>UMBER</w:t>
      </w:r>
      <w:r w:rsidR="009926B5">
        <w:rPr>
          <w:rFonts w:ascii="Tahoma" w:eastAsia="Tahoma" w:hAnsi="Tahoma" w:cs="Tahoma"/>
          <w:b/>
          <w:sz w:val="28"/>
          <w:szCs w:val="28"/>
        </w:rPr>
        <w:t>:</w:t>
      </w:r>
      <w:r w:rsidRPr="003900F4">
        <w:rPr>
          <w:rFonts w:ascii="Tahoma" w:eastAsia="Tahoma" w:hAnsi="Tahoma" w:cs="Tahoma"/>
          <w:sz w:val="28"/>
          <w:szCs w:val="28"/>
        </w:rPr>
        <w:t>745111,7450778,742322</w:t>
      </w:r>
    </w:p>
    <w:p w:rsidR="00D42AB5" w:rsidRDefault="009926B5">
      <w:pPr>
        <w:spacing w:before="6" w:line="140" w:lineRule="exact"/>
        <w:rPr>
          <w:sz w:val="15"/>
          <w:szCs w:val="15"/>
        </w:rPr>
      </w:pPr>
      <w:r>
        <w:pict>
          <v:group id="_x0000_s1064" style="position:absolute;margin-left:66.2pt;margin-top:366.8pt;width:479.8pt;height:42.6pt;z-index:-251658240;mso-position-horizontal-relative:page;mso-position-vertical-relative:page" coordorigin="1325,7336" coordsize="9596,852">
            <v:shape id="_x0000_s1071" style="position:absolute;left:1336;top:7347;width:8609;height:0" coordorigin="1336,7347" coordsize="8609,0" path="m1336,7347r8608,e" filled="f" strokeweight=".6pt">
              <v:path arrowok="t"/>
            </v:shape>
            <v:shape id="_x0000_s1070" style="position:absolute;left:9954;top:7347;width:956;height:0" coordorigin="9954,7347" coordsize="956,0" path="m9954,7347r956,e" filled="f" strokeweight=".6pt">
              <v:path arrowok="t"/>
            </v:shape>
            <v:shape id="_x0000_s1069" style="position:absolute;left:1331;top:7342;width:0;height:840" coordorigin="1331,7342" coordsize="0,840" path="m1331,7342r,840e" filled="f" strokeweight=".6pt">
              <v:path arrowok="t"/>
            </v:shape>
            <v:shape id="_x0000_s1068" style="position:absolute;left:1336;top:8177;width:8609;height:0" coordorigin="1336,8177" coordsize="8609,0" path="m1336,8177r8608,e" filled="f" strokeweight=".6pt">
              <v:path arrowok="t"/>
            </v:shape>
            <v:shape id="_x0000_s1067" style="position:absolute;left:9949;top:7342;width:0;height:840" coordorigin="9949,7342" coordsize="0,840" path="m9949,7342r,840e" filled="f" strokeweight=".6pt">
              <v:path arrowok="t"/>
            </v:shape>
            <v:shape id="_x0000_s1066" style="position:absolute;left:9954;top:8177;width:956;height:0" coordorigin="9954,8177" coordsize="956,0" path="m9954,8177r956,e" filled="f" strokeweight=".6pt">
              <v:path arrowok="t"/>
            </v:shape>
            <v:shape id="_x0000_s1065" style="position:absolute;left:10915;top:7342;width:0;height:840" coordorigin="10915,7342" coordsize="0,840" path="m10915,7342r,840e" filled="f" strokeweight=".6pt">
              <v:path arrowok="t"/>
            </v:shape>
            <w10:wrap anchorx="page" anchory="page"/>
          </v:group>
        </w:pict>
      </w:r>
      <w:r>
        <w:pict>
          <v:group id="_x0000_s1056" style="position:absolute;margin-left:66.2pt;margin-top:132.75pt;width:481.3pt;height:42.6pt;z-index:-251659264;mso-position-horizontal-relative:page;mso-position-vertical-relative:page" coordorigin="1325,2655" coordsize="9626,852">
            <v:shape id="_x0000_s1063" style="position:absolute;left:1336;top:2666;width:8639;height:0" coordorigin="1336,2666" coordsize="8639,0" path="m1336,2666r8638,e" filled="f" strokeweight=".6pt">
              <v:path arrowok="t"/>
            </v:shape>
            <v:shape id="_x0000_s1062" style="position:absolute;left:9984;top:2666;width:956;height:0" coordorigin="9984,2666" coordsize="956,0" path="m9984,2666r956,e" filled="f" strokeweight=".6pt">
              <v:path arrowok="t"/>
            </v:shape>
            <v:shape id="_x0000_s1061" style="position:absolute;left:1331;top:2661;width:0;height:840" coordorigin="1331,2661" coordsize="0,840" path="m1331,2661r,840e" filled="f" strokeweight=".6pt">
              <v:path arrowok="t"/>
            </v:shape>
            <v:shape id="_x0000_s1060" style="position:absolute;left:1336;top:3496;width:8639;height:0" coordorigin="1336,3496" coordsize="8639,0" path="m1336,3496r8638,e" filled="f" strokeweight=".6pt">
              <v:path arrowok="t"/>
            </v:shape>
            <v:shape id="_x0000_s1059" style="position:absolute;left:9979;top:2661;width:0;height:840" coordorigin="9979,2661" coordsize="0,840" path="m9979,2661r,840e" filled="f" strokeweight=".6pt">
              <v:path arrowok="t"/>
            </v:shape>
            <v:shape id="_x0000_s1058" style="position:absolute;left:9984;top:3496;width:956;height:0" coordorigin="9984,3496" coordsize="956,0" path="m9984,3496r956,e" filled="f" strokeweight=".6pt">
              <v:path arrowok="t"/>
            </v:shape>
            <v:shape id="_x0000_s1057" style="position:absolute;left:10945;top:2661;width:0;height:840" coordorigin="10945,2661" coordsize="0,840" path="m10945,2661r,840e" filled="f" strokeweight=".6pt">
              <v:path arrowok="t"/>
            </v:shape>
            <w10:wrap anchorx="page" anchory="page"/>
          </v:group>
        </w:pict>
      </w:r>
      <w:r>
        <w:pict>
          <v:group id="_x0000_s1054" style="position:absolute;margin-left:66.5pt;margin-top:726.5pt;width:479.2pt;height:0;z-index:-251660288;mso-position-horizontal-relative:page;mso-position-vertical-relative:page" coordorigin="1331,14530" coordsize="9584,0">
            <v:shape id="_x0000_s1055" style="position:absolute;left:1331;top:14530;width:9584;height:0" coordorigin="1331,14530" coordsize="9584,0" path="m1331,14530r9584,e" filled="f" strokeweight=".6pt">
              <v:path arrowok="t"/>
            </v:shape>
            <w10:wrap anchorx="page" anchory="page"/>
          </v:group>
        </w:pict>
      </w: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9926B5">
      <w:pPr>
        <w:spacing w:before="19"/>
        <w:ind w:left="8744" w:right="65" w:hanging="8644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Section 1 – </w:t>
      </w:r>
      <w:r>
        <w:rPr>
          <w:rFonts w:ascii="Tahoma" w:eastAsia="Tahoma" w:hAnsi="Tahoma" w:cs="Tahoma"/>
          <w:b/>
          <w:sz w:val="24"/>
          <w:szCs w:val="24"/>
        </w:rPr>
        <w:t>Planning Checklist                                                                           20 points</w:t>
      </w:r>
    </w:p>
    <w:p w:rsidR="00D42AB5" w:rsidRDefault="00D42AB5">
      <w:pPr>
        <w:spacing w:before="4" w:line="140" w:lineRule="exact"/>
        <w:rPr>
          <w:sz w:val="14"/>
          <w:szCs w:val="14"/>
        </w:rPr>
      </w:pPr>
    </w:p>
    <w:p w:rsidR="00D42AB5" w:rsidRDefault="00D42AB5">
      <w:pPr>
        <w:spacing w:line="200" w:lineRule="exact"/>
      </w:pPr>
    </w:p>
    <w:p w:rsidR="00D42AB5" w:rsidRDefault="009926B5">
      <w:pPr>
        <w:spacing w:before="25"/>
        <w:ind w:left="10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Answer the following questions</w:t>
      </w:r>
    </w:p>
    <w:p w:rsidR="00D42AB5" w:rsidRDefault="00D42AB5">
      <w:pPr>
        <w:spacing w:before="14" w:line="280" w:lineRule="exact"/>
        <w:rPr>
          <w:sz w:val="28"/>
          <w:szCs w:val="28"/>
        </w:rPr>
      </w:pPr>
    </w:p>
    <w:p w:rsidR="00D42AB5" w:rsidRDefault="009926B5">
      <w:pPr>
        <w:ind w:left="461"/>
        <w:rPr>
          <w:rFonts w:ascii="Calibri" w:eastAsia="Calibri" w:hAnsi="Calibri" w:cs="Calibri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 </w:t>
      </w:r>
      <w:r>
        <w:rPr>
          <w:rFonts w:ascii="Calibri" w:eastAsia="Calibri" w:hAnsi="Calibri" w:cs="Calibri"/>
          <w:sz w:val="28"/>
          <w:szCs w:val="28"/>
        </w:rPr>
        <w:t>What is the Purpose of the Website?</w:t>
      </w:r>
    </w:p>
    <w:p w:rsidR="003900F4" w:rsidRDefault="003900F4">
      <w:pPr>
        <w:ind w:left="46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To provide information about new Start-up company named </w:t>
      </w:r>
      <w:proofErr w:type="spellStart"/>
      <w:r w:rsidR="00D21B5B" w:rsidRPr="00D21B5B">
        <w:rPr>
          <w:rFonts w:ascii="Calibri" w:eastAsia="Calibri" w:hAnsi="Calibri" w:cs="Calibri"/>
          <w:sz w:val="28"/>
          <w:szCs w:val="28"/>
        </w:rPr>
        <w:t>InnovLearn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D42AB5" w:rsidRDefault="009926B5">
      <w:pPr>
        <w:spacing w:before="5"/>
        <w:ind w:left="461"/>
        <w:rPr>
          <w:rFonts w:ascii="Calibri" w:eastAsia="Calibri" w:hAnsi="Calibri" w:cs="Calibri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 </w:t>
      </w:r>
      <w:r>
        <w:rPr>
          <w:rFonts w:ascii="Calibri" w:eastAsia="Calibri" w:hAnsi="Calibri" w:cs="Calibri"/>
          <w:sz w:val="28"/>
          <w:szCs w:val="28"/>
        </w:rPr>
        <w:t>Who is the Target Audience?</w:t>
      </w:r>
    </w:p>
    <w:p w:rsidR="00D21B5B" w:rsidRDefault="00D21B5B" w:rsidP="00D21B5B">
      <w:pPr>
        <w:spacing w:before="5"/>
        <w:ind w:left="46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People who want to learn</w:t>
      </w:r>
    </w:p>
    <w:p w:rsidR="00D21B5B" w:rsidRDefault="009926B5">
      <w:pPr>
        <w:spacing w:before="5"/>
        <w:ind w:left="461"/>
        <w:rPr>
          <w:rFonts w:ascii="Calibri" w:eastAsia="Calibri" w:hAnsi="Calibri" w:cs="Calibri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 </w:t>
      </w:r>
      <w:r>
        <w:rPr>
          <w:rFonts w:ascii="Calibri" w:eastAsia="Calibri" w:hAnsi="Calibri" w:cs="Calibri"/>
          <w:sz w:val="28"/>
          <w:szCs w:val="28"/>
        </w:rPr>
        <w:t>How many pages will be included in your web</w:t>
      </w:r>
      <w:r>
        <w:rPr>
          <w:rFonts w:ascii="Calibri" w:eastAsia="Calibri" w:hAnsi="Calibri" w:cs="Calibri"/>
          <w:sz w:val="28"/>
          <w:szCs w:val="28"/>
        </w:rPr>
        <w:t>site?</w:t>
      </w:r>
    </w:p>
    <w:p w:rsidR="00D42AB5" w:rsidRDefault="00D42AB5">
      <w:pPr>
        <w:spacing w:before="5"/>
        <w:ind w:left="461"/>
        <w:rPr>
          <w:rFonts w:ascii="Calibri" w:eastAsia="Calibri" w:hAnsi="Calibri" w:cs="Calibri"/>
          <w:sz w:val="18"/>
          <w:szCs w:val="18"/>
        </w:rPr>
      </w:pPr>
      <w:bookmarkStart w:id="0" w:name="_GoBack"/>
      <w:bookmarkEnd w:id="0"/>
    </w:p>
    <w:p w:rsidR="00D42AB5" w:rsidRDefault="009926B5">
      <w:pPr>
        <w:spacing w:before="5"/>
        <w:ind w:left="461"/>
        <w:rPr>
          <w:rFonts w:ascii="Calibri" w:eastAsia="Calibri" w:hAnsi="Calibri" w:cs="Calibri"/>
          <w:sz w:val="18"/>
          <w:szCs w:val="18"/>
        </w:rPr>
      </w:pPr>
      <w:r>
        <w:rPr>
          <w:rFonts w:ascii="Tahoma" w:eastAsia="Tahoma" w:hAnsi="Tahoma" w:cs="Tahoma"/>
          <w:sz w:val="28"/>
          <w:szCs w:val="28"/>
        </w:rPr>
        <w:t xml:space="preserve">-   </w:t>
      </w:r>
      <w:r>
        <w:rPr>
          <w:rFonts w:ascii="Calibri" w:eastAsia="Calibri" w:hAnsi="Calibri" w:cs="Calibri"/>
          <w:sz w:val="28"/>
          <w:szCs w:val="28"/>
        </w:rPr>
        <w:t>What graphics will you use on the website</w:t>
      </w:r>
      <w:r>
        <w:rPr>
          <w:rFonts w:ascii="Calibri" w:eastAsia="Calibri" w:hAnsi="Calibri" w:cs="Calibri"/>
          <w:position w:val="10"/>
          <w:sz w:val="18"/>
          <w:szCs w:val="18"/>
        </w:rPr>
        <w:t>1</w:t>
      </w:r>
    </w:p>
    <w:p w:rsidR="00D42AB5" w:rsidRDefault="009926B5">
      <w:pPr>
        <w:spacing w:before="5"/>
        <w:ind w:left="461"/>
        <w:rPr>
          <w:rFonts w:ascii="Calibri" w:eastAsia="Calibri" w:hAnsi="Calibri" w:cs="Calibri"/>
          <w:sz w:val="18"/>
          <w:szCs w:val="18"/>
        </w:rPr>
      </w:pPr>
      <w:r>
        <w:rPr>
          <w:rFonts w:ascii="Tahoma" w:eastAsia="Tahoma" w:hAnsi="Tahoma" w:cs="Tahoma"/>
          <w:sz w:val="28"/>
          <w:szCs w:val="28"/>
        </w:rPr>
        <w:t xml:space="preserve">-   </w:t>
      </w:r>
      <w:r>
        <w:rPr>
          <w:rFonts w:ascii="Calibri" w:eastAsia="Calibri" w:hAnsi="Calibri" w:cs="Calibri"/>
          <w:sz w:val="28"/>
          <w:szCs w:val="28"/>
        </w:rPr>
        <w:t>What colors will you use on the website</w:t>
      </w:r>
      <w:r>
        <w:rPr>
          <w:rFonts w:ascii="Calibri" w:eastAsia="Calibri" w:hAnsi="Calibri" w:cs="Calibri"/>
          <w:position w:val="10"/>
          <w:sz w:val="18"/>
          <w:szCs w:val="18"/>
        </w:rPr>
        <w:t>2</w:t>
      </w:r>
    </w:p>
    <w:p w:rsidR="00D42AB5" w:rsidRDefault="009926B5">
      <w:pPr>
        <w:spacing w:before="5"/>
        <w:ind w:left="461"/>
        <w:rPr>
          <w:rFonts w:ascii="Calibri" w:eastAsia="Calibri" w:hAnsi="Calibri" w:cs="Calibri"/>
          <w:sz w:val="18"/>
          <w:szCs w:val="18"/>
        </w:rPr>
      </w:pPr>
      <w:r>
        <w:rPr>
          <w:rFonts w:ascii="Tahoma" w:eastAsia="Tahoma" w:hAnsi="Tahoma" w:cs="Tahoma"/>
          <w:sz w:val="28"/>
          <w:szCs w:val="28"/>
        </w:rPr>
        <w:t xml:space="preserve">-   </w:t>
      </w:r>
      <w:r>
        <w:rPr>
          <w:rFonts w:ascii="Calibri" w:eastAsia="Calibri" w:hAnsi="Calibri" w:cs="Calibri"/>
          <w:sz w:val="28"/>
          <w:szCs w:val="28"/>
        </w:rPr>
        <w:t>What font styles will you use within the website?</w:t>
      </w:r>
      <w:r>
        <w:rPr>
          <w:rFonts w:ascii="Calibri" w:eastAsia="Calibri" w:hAnsi="Calibri" w:cs="Calibri"/>
          <w:position w:val="10"/>
          <w:sz w:val="18"/>
          <w:szCs w:val="18"/>
        </w:rPr>
        <w:t>3</w:t>
      </w:r>
    </w:p>
    <w:p w:rsidR="00D42AB5" w:rsidRDefault="009926B5">
      <w:pPr>
        <w:spacing w:before="5"/>
        <w:ind w:left="461"/>
        <w:rPr>
          <w:rFonts w:ascii="Calibri" w:eastAsia="Calibri" w:hAnsi="Calibri" w:cs="Calibri"/>
          <w:sz w:val="18"/>
          <w:szCs w:val="18"/>
        </w:rPr>
      </w:pPr>
      <w:r>
        <w:rPr>
          <w:rFonts w:ascii="Tahoma" w:eastAsia="Tahoma" w:hAnsi="Tahoma" w:cs="Tahoma"/>
          <w:sz w:val="28"/>
          <w:szCs w:val="28"/>
        </w:rPr>
        <w:t xml:space="preserve">-   </w:t>
      </w:r>
      <w:r>
        <w:rPr>
          <w:rFonts w:ascii="Calibri" w:eastAsia="Calibri" w:hAnsi="Calibri" w:cs="Calibri"/>
          <w:sz w:val="28"/>
          <w:szCs w:val="28"/>
        </w:rPr>
        <w:t>What features will be displayed on the webpages?</w:t>
      </w:r>
      <w:r>
        <w:rPr>
          <w:rFonts w:ascii="Calibri" w:eastAsia="Calibri" w:hAnsi="Calibri" w:cs="Calibri"/>
          <w:position w:val="10"/>
          <w:sz w:val="18"/>
          <w:szCs w:val="18"/>
        </w:rPr>
        <w:t>4</w:t>
      </w:r>
    </w:p>
    <w:p w:rsidR="00D42AB5" w:rsidRDefault="00D42AB5">
      <w:pPr>
        <w:spacing w:before="5" w:line="100" w:lineRule="exact"/>
        <w:rPr>
          <w:sz w:val="11"/>
          <w:szCs w:val="11"/>
        </w:rPr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9926B5">
      <w:pPr>
        <w:ind w:left="8714" w:right="95" w:hanging="8614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Section 2 – </w:t>
      </w:r>
      <w:r>
        <w:rPr>
          <w:rFonts w:ascii="Tahoma" w:eastAsia="Tahoma" w:hAnsi="Tahoma" w:cs="Tahoma"/>
          <w:b/>
          <w:sz w:val="24"/>
          <w:szCs w:val="24"/>
        </w:rPr>
        <w:t>Content Requirements                                                                   20 points</w:t>
      </w:r>
    </w:p>
    <w:p w:rsidR="00D42AB5" w:rsidRDefault="00D42AB5">
      <w:pPr>
        <w:spacing w:line="200" w:lineRule="exact"/>
      </w:pPr>
    </w:p>
    <w:p w:rsidR="00D42AB5" w:rsidRDefault="00D42AB5">
      <w:pPr>
        <w:spacing w:before="1" w:line="200" w:lineRule="exact"/>
      </w:pPr>
    </w:p>
    <w:p w:rsidR="00D42AB5" w:rsidRDefault="009926B5">
      <w:pPr>
        <w:spacing w:before="19"/>
        <w:ind w:left="63" w:right="7611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Website sections:</w:t>
      </w:r>
    </w:p>
    <w:p w:rsidR="00D42AB5" w:rsidRDefault="009926B5">
      <w:pPr>
        <w:spacing w:before="1"/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Home page</w:t>
      </w:r>
    </w:p>
    <w:p w:rsidR="00D42AB5" w:rsidRDefault="009926B5">
      <w:pPr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proofErr w:type="gramStart"/>
      <w:r>
        <w:rPr>
          <w:rFonts w:ascii="Tahoma" w:eastAsia="Tahoma" w:hAnsi="Tahoma" w:cs="Tahoma"/>
          <w:sz w:val="24"/>
          <w:szCs w:val="24"/>
        </w:rPr>
        <w:t>provide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a brief overview of the business</w:t>
      </w:r>
    </w:p>
    <w:p w:rsidR="00D42AB5" w:rsidRDefault="009926B5">
      <w:pPr>
        <w:spacing w:line="260" w:lineRule="exact"/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Contact</w:t>
      </w:r>
    </w:p>
    <w:p w:rsidR="00D42AB5" w:rsidRDefault="009926B5">
      <w:pPr>
        <w:spacing w:line="300" w:lineRule="exact"/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rFonts w:ascii="Tahoma" w:eastAsia="Tahoma" w:hAnsi="Tahoma" w:cs="Tahoma"/>
          <w:position w:val="1"/>
          <w:sz w:val="24"/>
          <w:szCs w:val="24"/>
        </w:rPr>
        <w:t>Location with a map</w:t>
      </w:r>
    </w:p>
    <w:p w:rsidR="00D42AB5" w:rsidRDefault="009926B5">
      <w:pPr>
        <w:spacing w:line="280" w:lineRule="exact"/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rFonts w:ascii="Tahoma" w:eastAsia="Tahoma" w:hAnsi="Tahoma" w:cs="Tahoma"/>
          <w:position w:val="1"/>
          <w:sz w:val="24"/>
          <w:szCs w:val="24"/>
        </w:rPr>
        <w:t>Hours of operation</w:t>
      </w:r>
    </w:p>
    <w:p w:rsidR="00D42AB5" w:rsidRDefault="009926B5">
      <w:pPr>
        <w:spacing w:line="280" w:lineRule="exact"/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rFonts w:ascii="Tahoma" w:eastAsia="Tahoma" w:hAnsi="Tahoma" w:cs="Tahoma"/>
          <w:position w:val="1"/>
          <w:sz w:val="24"/>
          <w:szCs w:val="24"/>
        </w:rPr>
        <w:t>Contact form</w:t>
      </w:r>
    </w:p>
    <w:p w:rsidR="00D42AB5" w:rsidRDefault="009926B5">
      <w:pPr>
        <w:spacing w:line="260" w:lineRule="exact"/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About</w:t>
      </w:r>
    </w:p>
    <w:p w:rsidR="00D42AB5" w:rsidRDefault="009926B5">
      <w:pPr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Tahoma" w:eastAsia="Tahoma" w:hAnsi="Tahoma" w:cs="Tahoma"/>
          <w:sz w:val="24"/>
          <w:szCs w:val="24"/>
        </w:rPr>
        <w:t xml:space="preserve">Use these points to guide you on building the </w:t>
      </w:r>
      <w:r>
        <w:rPr>
          <w:rFonts w:ascii="Tahoma" w:eastAsia="Tahoma" w:hAnsi="Tahoma" w:cs="Tahoma"/>
          <w:sz w:val="24"/>
          <w:szCs w:val="24"/>
          <w:u w:val="single" w:color="000000"/>
        </w:rPr>
        <w:t>About</w:t>
      </w:r>
      <w:r>
        <w:rPr>
          <w:rFonts w:ascii="Tahoma" w:eastAsia="Tahoma" w:hAnsi="Tahoma" w:cs="Tahoma"/>
          <w:sz w:val="24"/>
          <w:szCs w:val="24"/>
        </w:rPr>
        <w:t xml:space="preserve"> page:</w:t>
      </w:r>
    </w:p>
    <w:p w:rsidR="00D42AB5" w:rsidRDefault="009926B5">
      <w:pPr>
        <w:spacing w:line="260" w:lineRule="exact"/>
        <w:ind w:left="1902"/>
        <w:rPr>
          <w:rFonts w:ascii="Tahoma" w:eastAsia="Tahoma" w:hAnsi="Tahoma" w:cs="Tahom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Tahoma" w:eastAsia="Tahoma" w:hAnsi="Tahoma" w:cs="Tahoma"/>
          <w:sz w:val="24"/>
          <w:szCs w:val="24"/>
        </w:rPr>
        <w:t>Why the visitors should bother reading your site</w:t>
      </w:r>
    </w:p>
    <w:p w:rsidR="00D42AB5" w:rsidRDefault="009926B5">
      <w:pPr>
        <w:ind w:left="1902"/>
        <w:rPr>
          <w:rFonts w:ascii="Tahoma" w:eastAsia="Tahoma" w:hAnsi="Tahoma" w:cs="Tahom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Tahoma" w:eastAsia="Tahoma" w:hAnsi="Tahoma" w:cs="Tahoma"/>
          <w:sz w:val="24"/>
          <w:szCs w:val="24"/>
        </w:rPr>
        <w:t>What problems you solve</w:t>
      </w:r>
    </w:p>
    <w:p w:rsidR="00D42AB5" w:rsidRDefault="009926B5">
      <w:pPr>
        <w:ind w:left="1902"/>
        <w:rPr>
          <w:rFonts w:ascii="Tahoma" w:eastAsia="Tahoma" w:hAnsi="Tahoma" w:cs="Tahom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Tahoma" w:eastAsia="Tahoma" w:hAnsi="Tahoma" w:cs="Tahoma"/>
          <w:sz w:val="24"/>
          <w:szCs w:val="24"/>
        </w:rPr>
        <w:t>How you can help them</w:t>
      </w:r>
    </w:p>
    <w:p w:rsidR="00D42AB5" w:rsidRDefault="009926B5">
      <w:pPr>
        <w:spacing w:before="1"/>
        <w:ind w:left="461"/>
        <w:rPr>
          <w:rFonts w:ascii="Tahoma" w:eastAsia="Tahoma" w:hAnsi="Tahoma" w:cs="Tahoma"/>
          <w:sz w:val="24"/>
          <w:szCs w:val="24"/>
        </w:rPr>
      </w:pPr>
      <w:r>
        <w:pict>
          <v:group id="_x0000_s1052" style="position:absolute;left:0;text-align:left;margin-left:1in;margin-top:44.2pt;width:144.1pt;height:0;z-index:-251657216;mso-position-horizontal-relative:page" coordorigin="1441,884" coordsize="2882,0">
            <v:shape id="_x0000_s1053" style="position:absolute;left:1441;top:884;width:2882;height:0" coordorigin="1441,884" coordsize="2882,0" path="m1441,884r2881,e" filled="f" strokeweight=".85pt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sz w:val="24"/>
          <w:szCs w:val="24"/>
        </w:rPr>
        <w:t>-    Product or Service</w:t>
      </w:r>
    </w:p>
    <w:p w:rsidR="00D42AB5" w:rsidRDefault="009926B5">
      <w:pPr>
        <w:spacing w:line="300" w:lineRule="exact"/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Tahoma" w:eastAsia="Tahoma" w:hAnsi="Tahoma" w:cs="Tahoma"/>
          <w:sz w:val="24"/>
          <w:szCs w:val="24"/>
        </w:rPr>
        <w:t>Product(s) or service(s) description</w:t>
      </w:r>
    </w:p>
    <w:p w:rsidR="00D42AB5" w:rsidRDefault="00D42AB5">
      <w:pPr>
        <w:spacing w:before="9" w:line="160" w:lineRule="exact"/>
        <w:rPr>
          <w:sz w:val="17"/>
          <w:szCs w:val="17"/>
        </w:rPr>
      </w:pPr>
    </w:p>
    <w:p w:rsidR="00D42AB5" w:rsidRDefault="00D42AB5">
      <w:pPr>
        <w:spacing w:line="200" w:lineRule="exact"/>
      </w:pPr>
    </w:p>
    <w:p w:rsidR="00D42AB5" w:rsidRDefault="009926B5">
      <w:pPr>
        <w:spacing w:before="32"/>
        <w:ind w:left="10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position w:val="8"/>
          <w:sz w:val="16"/>
          <w:szCs w:val="16"/>
        </w:rPr>
        <w:t xml:space="preserve">0 </w:t>
      </w:r>
      <w:r>
        <w:rPr>
          <w:rFonts w:ascii="Tahoma" w:eastAsia="Tahoma" w:hAnsi="Tahoma" w:cs="Tahoma"/>
          <w:sz w:val="24"/>
          <w:szCs w:val="24"/>
        </w:rPr>
        <w:t>Maximum of 4 web pages.</w:t>
      </w:r>
    </w:p>
    <w:p w:rsidR="00D42AB5" w:rsidRDefault="009926B5">
      <w:pPr>
        <w:ind w:left="10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position w:val="8"/>
          <w:sz w:val="16"/>
          <w:szCs w:val="16"/>
        </w:rPr>
        <w:t xml:space="preserve">1 </w:t>
      </w:r>
      <w:r>
        <w:rPr>
          <w:rFonts w:ascii="Tahoma" w:eastAsia="Tahoma" w:hAnsi="Tahoma" w:cs="Tahoma"/>
          <w:sz w:val="24"/>
          <w:szCs w:val="24"/>
        </w:rPr>
        <w:t>Must use only royalty free images for this project.</w:t>
      </w:r>
    </w:p>
    <w:p w:rsidR="00D42AB5" w:rsidRDefault="009926B5">
      <w:pPr>
        <w:spacing w:before="1"/>
        <w:ind w:left="10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position w:val="8"/>
          <w:sz w:val="16"/>
          <w:szCs w:val="16"/>
        </w:rPr>
        <w:t xml:space="preserve">2 </w:t>
      </w:r>
      <w:r>
        <w:rPr>
          <w:rFonts w:ascii="Tahoma" w:eastAsia="Tahoma" w:hAnsi="Tahoma" w:cs="Tahoma"/>
          <w:sz w:val="24"/>
          <w:szCs w:val="24"/>
        </w:rPr>
        <w:t>https://www.canva.com/color-palette/</w:t>
      </w:r>
    </w:p>
    <w:p w:rsidR="00D42AB5" w:rsidRDefault="009926B5">
      <w:pPr>
        <w:ind w:left="10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position w:val="8"/>
          <w:sz w:val="16"/>
          <w:szCs w:val="16"/>
        </w:rPr>
        <w:t xml:space="preserve">3 </w:t>
      </w:r>
      <w:r>
        <w:rPr>
          <w:rFonts w:ascii="Tahoma" w:eastAsia="Tahoma" w:hAnsi="Tahoma" w:cs="Tahoma"/>
          <w:sz w:val="24"/>
          <w:szCs w:val="24"/>
        </w:rPr>
        <w:t>You can use Google Fonts.</w:t>
      </w:r>
    </w:p>
    <w:p w:rsidR="00D42AB5" w:rsidRDefault="009926B5">
      <w:pPr>
        <w:ind w:left="101"/>
        <w:rPr>
          <w:rFonts w:ascii="Tahoma" w:eastAsia="Tahoma" w:hAnsi="Tahoma" w:cs="Tahoma"/>
          <w:sz w:val="24"/>
          <w:szCs w:val="24"/>
        </w:rPr>
        <w:sectPr w:rsidR="00D42AB5">
          <w:headerReference w:type="default" r:id="rId9"/>
          <w:footerReference w:type="default" r:id="rId10"/>
          <w:pgSz w:w="12240" w:h="15840"/>
          <w:pgMar w:top="1800" w:right="1300" w:bottom="280" w:left="1340" w:header="710" w:footer="905" w:gutter="0"/>
          <w:cols w:space="720"/>
        </w:sectPr>
      </w:pPr>
      <w:r>
        <w:rPr>
          <w:rFonts w:ascii="Tahoma" w:eastAsia="Tahoma" w:hAnsi="Tahoma" w:cs="Tahoma"/>
          <w:position w:val="8"/>
          <w:sz w:val="16"/>
          <w:szCs w:val="16"/>
        </w:rPr>
        <w:t xml:space="preserve">4 </w:t>
      </w:r>
      <w:r>
        <w:rPr>
          <w:rFonts w:ascii="Tahoma" w:eastAsia="Tahoma" w:hAnsi="Tahoma" w:cs="Tahoma"/>
          <w:sz w:val="24"/>
          <w:szCs w:val="24"/>
        </w:rPr>
        <w:t>Use Semantic Wireframes to layout the features.</w:t>
      </w:r>
    </w:p>
    <w:p w:rsidR="00D42AB5" w:rsidRDefault="009926B5">
      <w:pPr>
        <w:spacing w:line="200" w:lineRule="exact"/>
      </w:pPr>
      <w:r>
        <w:lastRenderedPageBreak/>
        <w:pict>
          <v:group id="_x0000_s1044" style="position:absolute;margin-left:66.2pt;margin-top:593.35pt;width:479.8pt;height:42.65pt;z-index:-251653120;mso-position-horizontal-relative:page;mso-position-vertical-relative:page" coordorigin="1325,11867" coordsize="9596,853">
            <v:shape id="_x0000_s1051" style="position:absolute;left:1336;top:11878;width:8609;height:0" coordorigin="1336,11878" coordsize="8609,0" path="m1336,11878r8608,e" filled="f" strokeweight=".6pt">
              <v:path arrowok="t"/>
            </v:shape>
            <v:shape id="_x0000_s1050" style="position:absolute;left:9954;top:11878;width:956;height:0" coordorigin="9954,11878" coordsize="956,0" path="m9954,11878r956,e" filled="f" strokeweight=".6pt">
              <v:path arrowok="t"/>
            </v:shape>
            <v:shape id="_x0000_s1049" style="position:absolute;left:1331;top:11873;width:0;height:841" coordorigin="1331,11873" coordsize="0,841" path="m1331,11873r,841e" filled="f" strokeweight=".6pt">
              <v:path arrowok="t"/>
            </v:shape>
            <v:shape id="_x0000_s1048" style="position:absolute;left:1336;top:12709;width:8609;height:0" coordorigin="1336,12709" coordsize="8609,0" path="m1336,12709r8608,e" filled="f" strokeweight=".6pt">
              <v:path arrowok="t"/>
            </v:shape>
            <v:shape id="_x0000_s1047" style="position:absolute;left:9949;top:11873;width:0;height:841" coordorigin="9949,11873" coordsize="0,841" path="m9949,11873r,841e" filled="f" strokeweight=".6pt">
              <v:path arrowok="t"/>
            </v:shape>
            <v:shape id="_x0000_s1046" style="position:absolute;left:9954;top:12709;width:956;height:0" coordorigin="9954,12709" coordsize="956,0" path="m9954,12709r956,e" filled="f" strokeweight=".6pt">
              <v:path arrowok="t"/>
            </v:shape>
            <v:shape id="_x0000_s1045" style="position:absolute;left:10915;top:11873;width:0;height:841" coordorigin="10915,11873" coordsize="0,841" path="m10915,11873r,841e" filled="f" strokeweight=".6pt">
              <v:path arrowok="t"/>
            </v:shape>
            <w10:wrap anchorx="page" anchory="page"/>
          </v:group>
        </w:pict>
      </w:r>
      <w:r>
        <w:pict>
          <v:group id="_x0000_s1036" style="position:absolute;margin-left:66.2pt;margin-top:348.55pt;width:479.8pt;height:42.6pt;z-index:-251654144;mso-position-horizontal-relative:page;mso-position-vertical-relative:page" coordorigin="1325,6971" coordsize="9596,852">
            <v:shape id="_x0000_s1043" style="position:absolute;left:1336;top:6982;width:8609;height:0" coordorigin="1336,6982" coordsize="8609,0" path="m1336,6982r8608,e" filled="f" strokeweight=".6pt">
              <v:path arrowok="t"/>
            </v:shape>
            <v:shape id="_x0000_s1042" style="position:absolute;left:9954;top:6982;width:956;height:0" coordorigin="9954,6982" coordsize="956,0" path="m9954,6982r956,e" filled="f" strokeweight=".6pt">
              <v:path arrowok="t"/>
            </v:shape>
            <v:shape id="_x0000_s1041" style="position:absolute;left:1331;top:6977;width:0;height:840" coordorigin="1331,6977" coordsize="0,840" path="m1331,6977r,840e" filled="f" strokeweight=".6pt">
              <v:path arrowok="t"/>
            </v:shape>
            <v:shape id="_x0000_s1040" style="position:absolute;left:1336;top:7812;width:8609;height:0" coordorigin="1336,7812" coordsize="8609,0" path="m1336,7812r8608,e" filled="f" strokeweight=".6pt">
              <v:path arrowok="t"/>
            </v:shape>
            <v:shape id="_x0000_s1039" style="position:absolute;left:9949;top:6977;width:0;height:840" coordorigin="9949,6977" coordsize="0,840" path="m9949,6977r,840e" filled="f" strokeweight=".6pt">
              <v:path arrowok="t"/>
            </v:shape>
            <v:shape id="_x0000_s1038" style="position:absolute;left:9954;top:7812;width:956;height:0" coordorigin="9954,7812" coordsize="956,0" path="m9954,7812r956,e" filled="f" strokeweight=".6pt">
              <v:path arrowok="t"/>
            </v:shape>
            <v:shape id="_x0000_s1037" style="position:absolute;left:10915;top:6977;width:0;height:840" coordorigin="10915,6977" coordsize="0,840" path="m10915,6977r,840e" filled="f" strokeweight=".6pt">
              <v:path arrowok="t"/>
            </v:shape>
            <w10:wrap anchorx="page" anchory="page"/>
          </v:group>
        </w:pict>
      </w:r>
      <w:r>
        <w:pict>
          <v:group id="_x0000_s1028" style="position:absolute;margin-left:66.2pt;margin-top:190.75pt;width:479.8pt;height:42.65pt;z-index:-251655168;mso-position-horizontal-relative:page;mso-position-vertical-relative:page" coordorigin="1325,3815" coordsize="9596,853">
            <v:shape id="_x0000_s1035" style="position:absolute;left:1336;top:3826;width:8609;height:0" coordorigin="1336,3826" coordsize="8609,0" path="m1336,3826r8608,e" filled="f" strokeweight=".6pt">
              <v:path arrowok="t"/>
            </v:shape>
            <v:shape id="_x0000_s1034" style="position:absolute;left:9954;top:3826;width:956;height:0" coordorigin="9954,3826" coordsize="956,0" path="m9954,3826r956,e" filled="f" strokeweight=".6pt">
              <v:path arrowok="t"/>
            </v:shape>
            <v:shape id="_x0000_s1033" style="position:absolute;left:1331;top:3821;width:0;height:841" coordorigin="1331,3821" coordsize="0,841" path="m1331,3821r,841e" filled="f" strokeweight=".6pt">
              <v:path arrowok="t"/>
            </v:shape>
            <v:shape id="_x0000_s1032" style="position:absolute;left:1336;top:4657;width:8609;height:0" coordorigin="1336,4657" coordsize="8609,0" path="m1336,4657r8608,e" filled="f" strokeweight=".6pt">
              <v:path arrowok="t"/>
            </v:shape>
            <v:shape id="_x0000_s1031" style="position:absolute;left:9949;top:3821;width:0;height:841" coordorigin="9949,3821" coordsize="0,841" path="m9949,3821r,841e" filled="f" strokeweight=".6pt">
              <v:path arrowok="t"/>
            </v:shape>
            <v:shape id="_x0000_s1030" style="position:absolute;left:9954;top:4657;width:956;height:0" coordorigin="9954,4657" coordsize="956,0" path="m9954,4657r956,e" filled="f" strokeweight=".6pt">
              <v:path arrowok="t"/>
            </v:shape>
            <v:shape id="_x0000_s1029" style="position:absolute;left:10915;top:3821;width:0;height:841" coordorigin="10915,3821" coordsize="0,841" path="m10915,3821r,841e" filled="f" strokeweight=".6pt">
              <v:path arrowok="t"/>
            </v:shape>
            <w10:wrap anchorx="page" anchory="page"/>
          </v:group>
        </w:pict>
      </w:r>
      <w:r>
        <w:pict>
          <v:group id="_x0000_s1026" style="position:absolute;margin-left:66.5pt;margin-top:726.5pt;width:479.2pt;height:0;z-index:-251656192;mso-position-horizontal-relative:page;mso-position-vertical-relative:page" coordorigin="1331,14530" coordsize="9584,0">
            <v:shape id="_x0000_s1027" style="position:absolute;left:1331;top:14530;width:9584;height:0" coordorigin="1331,14530" coordsize="9584,0" path="m1331,14530r9584,e" filled="f" strokeweight=".6pt">
              <v:path arrowok="t"/>
            </v:shape>
            <w10:wrap anchorx="page" anchory="page"/>
          </v:group>
        </w:pict>
      </w: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before="6" w:line="220" w:lineRule="exact"/>
        <w:rPr>
          <w:sz w:val="22"/>
          <w:szCs w:val="22"/>
        </w:rPr>
      </w:pPr>
    </w:p>
    <w:p w:rsidR="00D42AB5" w:rsidRDefault="009926B5">
      <w:pPr>
        <w:spacing w:before="19"/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Tahoma" w:eastAsia="Tahoma" w:hAnsi="Tahoma" w:cs="Tahoma"/>
          <w:sz w:val="24"/>
          <w:szCs w:val="24"/>
        </w:rPr>
        <w:t>Applications for the product or service</w:t>
      </w:r>
    </w:p>
    <w:p w:rsidR="00D42AB5" w:rsidRDefault="009926B5">
      <w:pPr>
        <w:spacing w:line="280" w:lineRule="exact"/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rFonts w:ascii="Tahoma" w:eastAsia="Tahoma" w:hAnsi="Tahoma" w:cs="Tahoma"/>
          <w:position w:val="1"/>
          <w:sz w:val="24"/>
          <w:szCs w:val="24"/>
        </w:rPr>
        <w:t>Image Gallery (optional)</w:t>
      </w:r>
    </w:p>
    <w:p w:rsidR="00D42AB5" w:rsidRDefault="009926B5">
      <w:pPr>
        <w:spacing w:line="280" w:lineRule="exact"/>
        <w:ind w:left="1181"/>
        <w:rPr>
          <w:rFonts w:ascii="Tahoma" w:eastAsia="Tahoma" w:hAnsi="Tahoma" w:cs="Tahoma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rFonts w:ascii="Tahoma" w:eastAsia="Tahoma" w:hAnsi="Tahoma" w:cs="Tahoma"/>
          <w:position w:val="1"/>
          <w:sz w:val="24"/>
          <w:szCs w:val="24"/>
        </w:rPr>
        <w:t>Price table (optional)</w:t>
      </w:r>
    </w:p>
    <w:p w:rsidR="00D42AB5" w:rsidRDefault="00D42AB5">
      <w:pPr>
        <w:spacing w:before="8" w:line="180" w:lineRule="exact"/>
        <w:rPr>
          <w:sz w:val="19"/>
          <w:szCs w:val="19"/>
        </w:rPr>
      </w:pPr>
    </w:p>
    <w:p w:rsidR="00D42AB5" w:rsidRDefault="00D42AB5">
      <w:pPr>
        <w:spacing w:line="200" w:lineRule="exact"/>
      </w:pPr>
    </w:p>
    <w:p w:rsidR="00D42AB5" w:rsidRDefault="009926B5">
      <w:pPr>
        <w:ind w:left="8714" w:right="75" w:hanging="8614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Section 3 – </w:t>
      </w:r>
      <w:r>
        <w:rPr>
          <w:rFonts w:ascii="Tahoma" w:eastAsia="Tahoma" w:hAnsi="Tahoma" w:cs="Tahoma"/>
          <w:b/>
          <w:sz w:val="24"/>
          <w:szCs w:val="24"/>
        </w:rPr>
        <w:t>Structure Requirements                                                                 20 points</w:t>
      </w:r>
    </w:p>
    <w:p w:rsidR="00D42AB5" w:rsidRDefault="00D42AB5">
      <w:pPr>
        <w:spacing w:line="180" w:lineRule="exact"/>
        <w:rPr>
          <w:sz w:val="19"/>
          <w:szCs w:val="19"/>
        </w:rPr>
      </w:pPr>
    </w:p>
    <w:p w:rsidR="00D42AB5" w:rsidRDefault="00D42AB5">
      <w:pPr>
        <w:spacing w:line="200" w:lineRule="exact"/>
      </w:pPr>
    </w:p>
    <w:p w:rsidR="00D42AB5" w:rsidRDefault="009926B5">
      <w:pPr>
        <w:spacing w:before="19"/>
        <w:ind w:left="461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z w:val="24"/>
          <w:szCs w:val="24"/>
        </w:rPr>
        <w:t xml:space="preserve">-    </w:t>
      </w:r>
      <w:r>
        <w:rPr>
          <w:rFonts w:ascii="Tahoma" w:eastAsia="Tahoma" w:hAnsi="Tahoma" w:cs="Tahoma"/>
          <w:w w:val="96"/>
          <w:sz w:val="25"/>
          <w:szCs w:val="25"/>
        </w:rPr>
        <w:t>Site</w:t>
      </w:r>
      <w:r>
        <w:rPr>
          <w:rFonts w:ascii="Tahoma" w:eastAsia="Tahoma" w:hAnsi="Tahoma" w:cs="Tahoma"/>
          <w:sz w:val="25"/>
          <w:szCs w:val="25"/>
        </w:rPr>
        <w:t xml:space="preserve"> </w:t>
      </w:r>
      <w:r>
        <w:rPr>
          <w:rFonts w:ascii="Tahoma" w:eastAsia="Tahoma" w:hAnsi="Tahoma" w:cs="Tahoma"/>
          <w:w w:val="95"/>
          <w:sz w:val="25"/>
          <w:szCs w:val="25"/>
        </w:rPr>
        <w:t>Map</w:t>
      </w:r>
      <w:r>
        <w:rPr>
          <w:rFonts w:ascii="Tahoma" w:eastAsia="Tahoma" w:hAnsi="Tahoma" w:cs="Tahoma"/>
          <w:sz w:val="25"/>
          <w:szCs w:val="25"/>
        </w:rPr>
        <w:t xml:space="preserve"> </w:t>
      </w:r>
      <w:r>
        <w:rPr>
          <w:rFonts w:ascii="Tahoma" w:eastAsia="Tahoma" w:hAnsi="Tahoma" w:cs="Tahoma"/>
          <w:color w:val="808080"/>
          <w:w w:val="95"/>
          <w:sz w:val="25"/>
          <w:szCs w:val="25"/>
        </w:rPr>
        <w:t>(https://draw.io)</w:t>
      </w:r>
    </w:p>
    <w:p w:rsidR="00D42AB5" w:rsidRDefault="009926B5">
      <w:pPr>
        <w:spacing w:line="280" w:lineRule="exact"/>
        <w:ind w:left="461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color w:val="808080"/>
          <w:position w:val="-1"/>
          <w:sz w:val="24"/>
          <w:szCs w:val="24"/>
        </w:rPr>
        <w:t xml:space="preserve">-    </w:t>
      </w:r>
      <w:r>
        <w:rPr>
          <w:rFonts w:ascii="Tahoma" w:eastAsia="Tahoma" w:hAnsi="Tahoma" w:cs="Tahoma"/>
          <w:color w:val="000000"/>
          <w:w w:val="96"/>
          <w:position w:val="-1"/>
          <w:sz w:val="25"/>
          <w:szCs w:val="25"/>
        </w:rPr>
        <w:t>Res</w:t>
      </w:r>
      <w:r>
        <w:rPr>
          <w:rFonts w:ascii="Tahoma" w:eastAsia="Tahoma" w:hAnsi="Tahoma" w:cs="Tahoma"/>
          <w:color w:val="000000"/>
          <w:w w:val="95"/>
          <w:position w:val="-1"/>
          <w:sz w:val="25"/>
          <w:szCs w:val="25"/>
        </w:rPr>
        <w:t>ponsive</w:t>
      </w:r>
      <w:r>
        <w:rPr>
          <w:rFonts w:ascii="Tahoma" w:eastAsia="Tahoma" w:hAnsi="Tahoma" w:cs="Tahoma"/>
          <w:color w:val="000000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color w:val="000000"/>
          <w:w w:val="95"/>
          <w:position w:val="-1"/>
          <w:sz w:val="25"/>
          <w:szCs w:val="25"/>
        </w:rPr>
        <w:t>design</w:t>
      </w:r>
      <w:r>
        <w:rPr>
          <w:rFonts w:ascii="Tahoma" w:eastAsia="Tahoma" w:hAnsi="Tahoma" w:cs="Tahoma"/>
          <w:color w:val="000000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color w:val="000000"/>
          <w:w w:val="95"/>
          <w:position w:val="-1"/>
          <w:sz w:val="25"/>
          <w:szCs w:val="25"/>
        </w:rPr>
        <w:t>Wireframes</w:t>
      </w:r>
      <w:r>
        <w:rPr>
          <w:rFonts w:ascii="Tahoma" w:eastAsia="Tahoma" w:hAnsi="Tahoma" w:cs="Tahoma"/>
          <w:color w:val="000000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color w:val="808080"/>
          <w:w w:val="95"/>
          <w:position w:val="-1"/>
          <w:sz w:val="25"/>
          <w:szCs w:val="25"/>
        </w:rPr>
        <w:t>(https://draw.io)</w:t>
      </w:r>
    </w:p>
    <w:p w:rsidR="00D42AB5" w:rsidRDefault="009926B5">
      <w:pPr>
        <w:spacing w:line="300" w:lineRule="exact"/>
        <w:ind w:left="1181"/>
        <w:rPr>
          <w:rFonts w:ascii="Tahoma" w:eastAsia="Tahoma" w:hAnsi="Tahoma" w:cs="Tahoma"/>
          <w:sz w:val="25"/>
          <w:szCs w:val="25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rFonts w:ascii="Tahoma" w:eastAsia="Tahoma" w:hAnsi="Tahoma" w:cs="Tahoma"/>
          <w:w w:val="95"/>
          <w:position w:val="1"/>
          <w:sz w:val="25"/>
          <w:szCs w:val="25"/>
        </w:rPr>
        <w:t>Mobile</w:t>
      </w:r>
    </w:p>
    <w:p w:rsidR="00D42AB5" w:rsidRDefault="009926B5">
      <w:pPr>
        <w:spacing w:line="280" w:lineRule="exact"/>
        <w:ind w:left="1181"/>
        <w:rPr>
          <w:rFonts w:ascii="Tahoma" w:eastAsia="Tahoma" w:hAnsi="Tahoma" w:cs="Tahoma"/>
          <w:sz w:val="25"/>
          <w:szCs w:val="25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rFonts w:ascii="Tahoma" w:eastAsia="Tahoma" w:hAnsi="Tahoma" w:cs="Tahoma"/>
          <w:w w:val="95"/>
          <w:position w:val="1"/>
          <w:sz w:val="25"/>
          <w:szCs w:val="25"/>
        </w:rPr>
        <w:t>Tablets</w:t>
      </w:r>
    </w:p>
    <w:p w:rsidR="00D42AB5" w:rsidRDefault="009926B5">
      <w:pPr>
        <w:spacing w:line="280" w:lineRule="exact"/>
        <w:ind w:left="1181"/>
        <w:rPr>
          <w:rFonts w:ascii="Tahoma" w:eastAsia="Tahoma" w:hAnsi="Tahoma" w:cs="Tahoma"/>
          <w:sz w:val="25"/>
          <w:szCs w:val="25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rFonts w:ascii="Tahoma" w:eastAsia="Tahoma" w:hAnsi="Tahoma" w:cs="Tahoma"/>
          <w:w w:val="95"/>
          <w:position w:val="1"/>
          <w:sz w:val="25"/>
          <w:szCs w:val="25"/>
        </w:rPr>
        <w:t>Desktops</w:t>
      </w: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before="3" w:line="280" w:lineRule="exact"/>
        <w:rPr>
          <w:sz w:val="28"/>
          <w:szCs w:val="28"/>
        </w:rPr>
      </w:pPr>
    </w:p>
    <w:p w:rsidR="00D42AB5" w:rsidRDefault="009926B5">
      <w:pPr>
        <w:ind w:left="8714" w:right="75" w:hanging="8614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Section 4 – </w:t>
      </w:r>
      <w:r>
        <w:rPr>
          <w:rFonts w:ascii="Tahoma" w:eastAsia="Tahoma" w:hAnsi="Tahoma" w:cs="Tahoma"/>
          <w:b/>
          <w:sz w:val="24"/>
          <w:szCs w:val="24"/>
        </w:rPr>
        <w:t>HTML Requirements                                                                    20 points</w:t>
      </w:r>
    </w:p>
    <w:p w:rsidR="00D42AB5" w:rsidRDefault="00D42AB5">
      <w:pPr>
        <w:spacing w:line="180" w:lineRule="exact"/>
        <w:rPr>
          <w:sz w:val="19"/>
          <w:szCs w:val="19"/>
        </w:rPr>
      </w:pPr>
    </w:p>
    <w:p w:rsidR="00D42AB5" w:rsidRDefault="00D42AB5">
      <w:pPr>
        <w:spacing w:line="200" w:lineRule="exact"/>
      </w:pPr>
    </w:p>
    <w:p w:rsidR="00D42AB5" w:rsidRDefault="009926B5">
      <w:pPr>
        <w:spacing w:before="19"/>
        <w:ind w:left="101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w w:val="96"/>
          <w:sz w:val="25"/>
          <w:szCs w:val="25"/>
        </w:rPr>
        <w:t>Web</w:t>
      </w:r>
      <w:r>
        <w:rPr>
          <w:rFonts w:ascii="Tahoma" w:eastAsia="Tahoma" w:hAnsi="Tahoma" w:cs="Tahoma"/>
          <w:sz w:val="25"/>
          <w:szCs w:val="25"/>
        </w:rPr>
        <w:t xml:space="preserve"> </w:t>
      </w:r>
      <w:r>
        <w:rPr>
          <w:rFonts w:ascii="Tahoma" w:eastAsia="Tahoma" w:hAnsi="Tahoma" w:cs="Tahoma"/>
          <w:w w:val="96"/>
          <w:sz w:val="25"/>
          <w:szCs w:val="25"/>
        </w:rPr>
        <w:t>page</w:t>
      </w:r>
      <w:r>
        <w:rPr>
          <w:rFonts w:ascii="Tahoma" w:eastAsia="Tahoma" w:hAnsi="Tahoma" w:cs="Tahoma"/>
          <w:w w:val="95"/>
          <w:sz w:val="25"/>
          <w:szCs w:val="25"/>
        </w:rPr>
        <w:t>s</w:t>
      </w:r>
      <w:r>
        <w:rPr>
          <w:rFonts w:ascii="Tahoma" w:eastAsia="Tahoma" w:hAnsi="Tahoma" w:cs="Tahoma"/>
          <w:sz w:val="25"/>
          <w:szCs w:val="25"/>
        </w:rPr>
        <w:t xml:space="preserve"> </w:t>
      </w:r>
      <w:r>
        <w:rPr>
          <w:rFonts w:ascii="Tahoma" w:eastAsia="Tahoma" w:hAnsi="Tahoma" w:cs="Tahoma"/>
          <w:w w:val="95"/>
          <w:sz w:val="25"/>
          <w:szCs w:val="25"/>
        </w:rPr>
        <w:t>must</w:t>
      </w:r>
      <w:r>
        <w:rPr>
          <w:rFonts w:ascii="Tahoma" w:eastAsia="Tahoma" w:hAnsi="Tahoma" w:cs="Tahoma"/>
          <w:sz w:val="25"/>
          <w:szCs w:val="25"/>
        </w:rPr>
        <w:t xml:space="preserve"> </w:t>
      </w:r>
      <w:r>
        <w:rPr>
          <w:rFonts w:ascii="Tahoma" w:eastAsia="Tahoma" w:hAnsi="Tahoma" w:cs="Tahoma"/>
          <w:w w:val="95"/>
          <w:sz w:val="25"/>
          <w:szCs w:val="25"/>
        </w:rPr>
        <w:t>contain:</w:t>
      </w:r>
    </w:p>
    <w:p w:rsidR="00D42AB5" w:rsidRDefault="009926B5">
      <w:pPr>
        <w:spacing w:line="280" w:lineRule="exact"/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position w:val="-1"/>
          <w:sz w:val="24"/>
          <w:szCs w:val="24"/>
        </w:rPr>
        <w:t>-    HTML5 semantic elements</w:t>
      </w:r>
    </w:p>
    <w:p w:rsidR="00D42AB5" w:rsidRDefault="009926B5">
      <w:pPr>
        <w:spacing w:before="1"/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Meta tags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Links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Images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Block and Inline content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Forms with basic validation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Tables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Headings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Paragraphs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Lists</w:t>
      </w:r>
    </w:p>
    <w:p w:rsidR="00D42AB5" w:rsidRDefault="00D42AB5">
      <w:pPr>
        <w:spacing w:before="6" w:line="100" w:lineRule="exact"/>
        <w:rPr>
          <w:sz w:val="10"/>
          <w:szCs w:val="10"/>
        </w:rPr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9926B5">
      <w:pPr>
        <w:ind w:left="8714" w:right="75" w:hanging="8614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Section 5 – CSS Requirements                                                                       20 points</w:t>
      </w:r>
    </w:p>
    <w:p w:rsidR="00D42AB5" w:rsidRDefault="00D42AB5">
      <w:pPr>
        <w:spacing w:line="200" w:lineRule="exact"/>
      </w:pPr>
    </w:p>
    <w:p w:rsidR="00D42AB5" w:rsidRDefault="00D42AB5">
      <w:pPr>
        <w:spacing w:before="1" w:line="200" w:lineRule="exact"/>
      </w:pPr>
    </w:p>
    <w:p w:rsidR="00D42AB5" w:rsidRDefault="009926B5">
      <w:pPr>
        <w:spacing w:before="19"/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Fluid layout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Media queries</w:t>
      </w:r>
    </w:p>
    <w:p w:rsidR="00D42AB5" w:rsidRDefault="009926B5">
      <w:pPr>
        <w:spacing w:before="1"/>
        <w:ind w:left="46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Flexible images</w:t>
      </w:r>
    </w:p>
    <w:p w:rsidR="00D42AB5" w:rsidRDefault="009926B5">
      <w:pPr>
        <w:ind w:left="461"/>
        <w:rPr>
          <w:rFonts w:ascii="Tahoma" w:eastAsia="Tahoma" w:hAnsi="Tahoma" w:cs="Tahoma"/>
          <w:sz w:val="24"/>
          <w:szCs w:val="24"/>
        </w:rPr>
        <w:sectPr w:rsidR="00D42AB5">
          <w:pgSz w:w="12240" w:h="15840"/>
          <w:pgMar w:top="1800" w:right="1320" w:bottom="280" w:left="1340" w:header="710" w:footer="905" w:gutter="0"/>
          <w:cols w:space="720"/>
        </w:sectPr>
      </w:pPr>
      <w:r>
        <w:rPr>
          <w:rFonts w:ascii="Tahoma" w:eastAsia="Tahoma" w:hAnsi="Tahoma" w:cs="Tahoma"/>
          <w:sz w:val="24"/>
          <w:szCs w:val="24"/>
        </w:rPr>
        <w:t>-    Box model</w:t>
      </w: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before="6" w:line="220" w:lineRule="exact"/>
        <w:rPr>
          <w:sz w:val="22"/>
          <w:szCs w:val="22"/>
        </w:rPr>
      </w:pPr>
    </w:p>
    <w:p w:rsidR="00D42AB5" w:rsidRDefault="009926B5">
      <w:pPr>
        <w:spacing w:before="19"/>
        <w:ind w:left="58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Text and font styling</w:t>
      </w:r>
    </w:p>
    <w:p w:rsidR="00D42AB5" w:rsidRDefault="009926B5">
      <w:pPr>
        <w:ind w:left="58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    Forms styling</w:t>
      </w:r>
    </w:p>
    <w:p w:rsidR="00D42AB5" w:rsidRDefault="00D42AB5">
      <w:pPr>
        <w:spacing w:line="200" w:lineRule="exact"/>
      </w:pPr>
    </w:p>
    <w:p w:rsidR="00D42AB5" w:rsidRDefault="00D42AB5">
      <w:pPr>
        <w:spacing w:line="200" w:lineRule="exact"/>
      </w:pPr>
    </w:p>
    <w:p w:rsidR="00D42AB5" w:rsidRDefault="00D42AB5">
      <w:pPr>
        <w:spacing w:before="16" w:line="260" w:lineRule="exact"/>
        <w:rPr>
          <w:sz w:val="26"/>
          <w:szCs w:val="26"/>
        </w:rPr>
      </w:pPr>
    </w:p>
    <w:p w:rsidR="00D42AB5" w:rsidRDefault="009926B5">
      <w:pPr>
        <w:spacing w:line="242" w:lineRule="auto"/>
        <w:ind w:left="221" w:right="896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FF0000"/>
          <w:sz w:val="32"/>
          <w:szCs w:val="32"/>
        </w:rPr>
        <w:t xml:space="preserve">Important:  </w:t>
      </w:r>
      <w:r>
        <w:rPr>
          <w:rFonts w:ascii="Tahoma" w:eastAsia="Tahoma" w:hAnsi="Tahoma" w:cs="Tahoma"/>
          <w:color w:val="000000"/>
          <w:sz w:val="24"/>
          <w:szCs w:val="24"/>
        </w:rPr>
        <w:t>the instructor may add further requirements for the project and inform you what they will be.</w:t>
      </w:r>
    </w:p>
    <w:sectPr w:rsidR="00D42AB5">
      <w:pgSz w:w="12240" w:h="15840"/>
      <w:pgMar w:top="1800" w:right="1200" w:bottom="280" w:left="1220" w:header="710" w:footer="9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926B5">
      <w:r>
        <w:separator/>
      </w:r>
    </w:p>
  </w:endnote>
  <w:endnote w:type="continuationSeparator" w:id="0">
    <w:p w:rsidR="00000000" w:rsidRDefault="0099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AB5" w:rsidRDefault="009926B5">
    <w:pPr>
      <w:spacing w:line="200" w:lineRule="exact"/>
    </w:pPr>
    <w:r>
      <w:pict>
        <v:group id="_x0000_s2053" style="position:absolute;margin-left:66.5pt;margin-top:731.2pt;width:479.2pt;height:0;z-index:-251660800;mso-position-horizontal-relative:page;mso-position-vertical-relative:page" coordorigin="1331,14625" coordsize="9584,0">
          <v:shape id="_x0000_s2054" style="position:absolute;left:1331;top:14625;width:9584;height:0" coordorigin="1331,14625" coordsize="9584,0" path="m1331,14625r9584,e" filled="f" strokeweight=".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95.65pt;margin-top:737.85pt;width:145.7pt;height:10pt;z-index:-251659776;mso-position-horizontal-relative:page;mso-position-vertical-relative:page" filled="f" stroked="f">
          <v:textbox style="mso-next-textbox:#_x0000_s2052" inset="0,0,0,0">
            <w:txbxContent>
              <w:p w:rsidR="00D42AB5" w:rsidRDefault="009926B5">
                <w:pPr>
                  <w:spacing w:line="180" w:lineRule="exact"/>
                  <w:ind w:left="20" w:right="-2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b/>
                    <w:sz w:val="16"/>
                    <w:szCs w:val="16"/>
                  </w:rPr>
                  <w:t xml:space="preserve">© </w:t>
                </w:r>
                <w:proofErr w:type="gramStart"/>
                <w:r>
                  <w:rPr>
                    <w:rFonts w:ascii="Tahoma" w:eastAsia="Tahoma" w:hAnsi="Tahoma" w:cs="Tahoma"/>
                    <w:b/>
                    <w:sz w:val="16"/>
                    <w:szCs w:val="16"/>
                  </w:rPr>
                  <w:t>LAMBTON  COLLEGE</w:t>
                </w:r>
                <w:proofErr w:type="gramEnd"/>
                <w:r>
                  <w:rPr>
                    <w:rFonts w:ascii="Tahoma" w:eastAsia="Tahoma" w:hAnsi="Tahoma" w:cs="Tahoma"/>
                    <w:b/>
                    <w:sz w:val="16"/>
                    <w:szCs w:val="16"/>
                  </w:rPr>
                  <w:t xml:space="preserve"> IN TORONTO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AB5" w:rsidRDefault="009926B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2.9pt;margin-top:732.85pt;width:168.3pt;height:10pt;z-index:-251656704;mso-position-horizontal-relative:page;mso-position-vertical-relative:page" filled="f" stroked="f">
          <v:textbox inset="0,0,0,0">
            <w:txbxContent>
              <w:p w:rsidR="00D42AB5" w:rsidRDefault="009926B5">
                <w:pPr>
                  <w:spacing w:line="180" w:lineRule="exact"/>
                  <w:ind w:left="20" w:right="-2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r>
                  <w:rPr>
                    <w:rFonts w:ascii="Tahoma" w:eastAsia="Tahoma" w:hAnsi="Tahoma" w:cs="Tahoma"/>
                    <w:b/>
                    <w:sz w:val="16"/>
                    <w:szCs w:val="16"/>
                  </w:rPr>
                  <w:t>© 2018 LAMBTON COLLEGE IN TORONTO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926B5">
      <w:r>
        <w:separator/>
      </w:r>
    </w:p>
  </w:footnote>
  <w:footnote w:type="continuationSeparator" w:id="0">
    <w:p w:rsidR="00000000" w:rsidRDefault="00992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AB5" w:rsidRDefault="009926B5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in;margin-top:35.4pt;width:139.45pt;height:55.4pt;z-index:-25165875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6.15pt;margin-top:42.8pt;width:159.15pt;height:48.45pt;z-index:-251657728;mso-position-horizontal-relative:page;mso-position-vertical-relative:page" filled="f" stroked="f">
          <v:textbox inset="0,0,0,0">
            <w:txbxContent>
              <w:p w:rsidR="00D42AB5" w:rsidRDefault="009926B5">
                <w:pPr>
                  <w:spacing w:line="400" w:lineRule="exact"/>
                  <w:ind w:left="-28" w:right="-28"/>
                  <w:jc w:val="center"/>
                  <w:rPr>
                    <w:rFonts w:ascii="Tahoma" w:eastAsia="Tahoma" w:hAnsi="Tahoma" w:cs="Tahoma"/>
                    <w:sz w:val="38"/>
                    <w:szCs w:val="38"/>
                  </w:rPr>
                </w:pPr>
                <w:r>
                  <w:rPr>
                    <w:rFonts w:ascii="Tahoma" w:eastAsia="Tahoma" w:hAnsi="Tahoma" w:cs="Tahoma"/>
                    <w:w w:val="94"/>
                    <w:sz w:val="38"/>
                    <w:szCs w:val="38"/>
                  </w:rPr>
                  <w:t>Web</w:t>
                </w:r>
                <w:r>
                  <w:rPr>
                    <w:rFonts w:ascii="Tahoma" w:eastAsia="Tahoma" w:hAnsi="Tahoma" w:cs="Tahoma"/>
                    <w:sz w:val="38"/>
                    <w:szCs w:val="38"/>
                  </w:rPr>
                  <w:t xml:space="preserve"> </w:t>
                </w:r>
                <w:r>
                  <w:rPr>
                    <w:rFonts w:ascii="Tahoma" w:eastAsia="Tahoma" w:hAnsi="Tahoma" w:cs="Tahoma"/>
                    <w:w w:val="94"/>
                    <w:sz w:val="38"/>
                    <w:szCs w:val="38"/>
                  </w:rPr>
                  <w:t>Technologies</w:t>
                </w:r>
                <w:r>
                  <w:rPr>
                    <w:rFonts w:ascii="Tahoma" w:eastAsia="Tahoma" w:hAnsi="Tahoma" w:cs="Tahoma"/>
                    <w:sz w:val="38"/>
                    <w:szCs w:val="38"/>
                  </w:rPr>
                  <w:t xml:space="preserve"> </w:t>
                </w:r>
                <w:r>
                  <w:rPr>
                    <w:rFonts w:ascii="Tahoma" w:eastAsia="Tahoma" w:hAnsi="Tahoma" w:cs="Tahoma"/>
                    <w:w w:val="94"/>
                    <w:sz w:val="38"/>
                    <w:szCs w:val="38"/>
                  </w:rPr>
                  <w:t>I</w:t>
                </w:r>
              </w:p>
              <w:p w:rsidR="00D42AB5" w:rsidRDefault="009926B5">
                <w:pPr>
                  <w:spacing w:before="91"/>
                  <w:ind w:left="567" w:right="564"/>
                  <w:jc w:val="center"/>
                  <w:rPr>
                    <w:rFonts w:ascii="Tahoma" w:eastAsia="Tahoma" w:hAnsi="Tahoma" w:cs="Tahoma"/>
                    <w:sz w:val="38"/>
                    <w:szCs w:val="38"/>
                  </w:rPr>
                </w:pPr>
                <w:r>
                  <w:rPr>
                    <w:rFonts w:ascii="Tahoma" w:eastAsia="Tahoma" w:hAnsi="Tahoma" w:cs="Tahoma"/>
                    <w:w w:val="94"/>
                    <w:sz w:val="38"/>
                    <w:szCs w:val="38"/>
                  </w:rPr>
                  <w:t>CSD</w:t>
                </w:r>
                <w:r>
                  <w:rPr>
                    <w:rFonts w:ascii="Tahoma" w:eastAsia="Tahoma" w:hAnsi="Tahoma" w:cs="Tahoma"/>
                    <w:sz w:val="38"/>
                    <w:szCs w:val="38"/>
                  </w:rPr>
                  <w:t xml:space="preserve"> </w:t>
                </w:r>
                <w:r>
                  <w:rPr>
                    <w:rFonts w:ascii="Tahoma" w:eastAsia="Tahoma" w:hAnsi="Tahoma" w:cs="Tahoma"/>
                    <w:w w:val="94"/>
                    <w:sz w:val="38"/>
                    <w:szCs w:val="38"/>
                  </w:rPr>
                  <w:t>1113_4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E7381"/>
    <w:multiLevelType w:val="multilevel"/>
    <w:tmpl w:val="EB42EE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B5"/>
    <w:rsid w:val="003900F4"/>
    <w:rsid w:val="009926B5"/>
    <w:rsid w:val="00D21B5B"/>
    <w:rsid w:val="00D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CA172F7"/>
  <w15:docId w15:val="{56C03DD9-32D4-4FF9-A97D-D89954D1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Bincy Alias</dc:creator>
  <cp:lastModifiedBy>Bincy Alias</cp:lastModifiedBy>
  <cp:revision>2</cp:revision>
  <dcterms:created xsi:type="dcterms:W3CDTF">2018-11-02T15:23:00Z</dcterms:created>
  <dcterms:modified xsi:type="dcterms:W3CDTF">2018-11-02T15:23:00Z</dcterms:modified>
</cp:coreProperties>
</file>